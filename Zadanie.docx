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5EB" w:rsidRPr="003C4BDD" w:rsidRDefault="00E835EB" w:rsidP="00E835EB">
      <w:pPr>
        <w:suppressAutoHyphens/>
        <w:spacing w:after="0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3C4BDD">
        <w:rPr>
          <w:rFonts w:ascii="Times New Roman" w:eastAsia="Times New Roman" w:hAnsi="Times New Roman"/>
          <w:sz w:val="28"/>
          <w:szCs w:val="28"/>
          <w:lang w:eastAsia="ar-SA"/>
        </w:rPr>
        <w:t>Федеральное государственное автономное образовательное учреждение высшего образования</w:t>
      </w:r>
    </w:p>
    <w:p w:rsidR="00E835EB" w:rsidRDefault="00E835EB" w:rsidP="00E835EB">
      <w:pPr>
        <w:widowControl w:val="0"/>
        <w:spacing w:after="0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3C4BDD">
        <w:rPr>
          <w:rFonts w:ascii="Times New Roman" w:eastAsia="Times New Roman" w:hAnsi="Times New Roman"/>
          <w:sz w:val="28"/>
          <w:szCs w:val="28"/>
          <w:lang w:eastAsia="ar-SA"/>
        </w:rPr>
        <w:t>«Крымский федеральный университет им. В.И. Вернадского»</w:t>
      </w:r>
    </w:p>
    <w:p w:rsidR="003E052A" w:rsidRDefault="003E052A" w:rsidP="00E835EB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3E052A">
        <w:rPr>
          <w:rFonts w:ascii="Times New Roman" w:eastAsia="Times New Roman" w:hAnsi="Times New Roman"/>
          <w:sz w:val="28"/>
          <w:szCs w:val="28"/>
          <w:lang w:eastAsia="ar-SA"/>
        </w:rPr>
        <w:t xml:space="preserve">Ордена Трудового Красного Знамени </w:t>
      </w:r>
    </w:p>
    <w:p w:rsidR="00E835EB" w:rsidRPr="003C4BDD" w:rsidRDefault="003E052A" w:rsidP="00E835EB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3E052A">
        <w:rPr>
          <w:rFonts w:ascii="Times New Roman" w:eastAsia="Times New Roman" w:hAnsi="Times New Roman"/>
          <w:sz w:val="28"/>
          <w:szCs w:val="28"/>
          <w:lang w:eastAsia="ar-SA"/>
        </w:rPr>
        <w:t xml:space="preserve">Медицинский институт им. С.И. </w:t>
      </w:r>
      <w:proofErr w:type="gramStart"/>
      <w:r w:rsidRPr="003E052A">
        <w:rPr>
          <w:rFonts w:ascii="Times New Roman" w:eastAsia="Times New Roman" w:hAnsi="Times New Roman"/>
          <w:sz w:val="28"/>
          <w:szCs w:val="28"/>
          <w:lang w:eastAsia="ar-SA"/>
        </w:rPr>
        <w:t>Георгиевского</w:t>
      </w:r>
      <w:proofErr w:type="gramEnd"/>
    </w:p>
    <w:p w:rsidR="00E835EB" w:rsidRPr="003C4BDD" w:rsidRDefault="00E835EB" w:rsidP="00E835EB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</w:t>
      </w:r>
      <w:r w:rsidRPr="003C4BDD">
        <w:rPr>
          <w:rFonts w:ascii="Times New Roman" w:eastAsia="Times New Roman" w:hAnsi="Times New Roman"/>
          <w:sz w:val="28"/>
          <w:szCs w:val="28"/>
          <w:lang w:eastAsia="ar-SA"/>
        </w:rPr>
        <w:t xml:space="preserve">акультет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медицин</w:t>
      </w:r>
      <w:r w:rsidRPr="003C4BDD">
        <w:rPr>
          <w:rFonts w:ascii="Times New Roman" w:eastAsia="Times New Roman" w:hAnsi="Times New Roman"/>
          <w:sz w:val="28"/>
          <w:szCs w:val="28"/>
          <w:lang w:eastAsia="ar-SA"/>
        </w:rPr>
        <w:t xml:space="preserve">ской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реабилитации, </w:t>
      </w:r>
      <w:r w:rsidRPr="003C4BDD">
        <w:rPr>
          <w:rFonts w:ascii="Times New Roman" w:eastAsia="Times New Roman" w:hAnsi="Times New Roman"/>
          <w:sz w:val="28"/>
          <w:szCs w:val="28"/>
          <w:lang w:eastAsia="ar-SA"/>
        </w:rPr>
        <w:t>физической культуры и спорта</w:t>
      </w:r>
    </w:p>
    <w:p w:rsidR="00E835EB" w:rsidRPr="003C4BDD" w:rsidRDefault="00E835EB" w:rsidP="00E835EB">
      <w:pPr>
        <w:spacing w:after="0"/>
        <w:jc w:val="center"/>
        <w:rPr>
          <w:rFonts w:ascii="Times New Roman" w:hAnsi="Times New Roman"/>
          <w:bCs/>
          <w:iCs/>
          <w:sz w:val="28"/>
          <w:szCs w:val="28"/>
        </w:rPr>
      </w:pPr>
      <w:r w:rsidRPr="003C4BDD">
        <w:rPr>
          <w:rFonts w:ascii="Times New Roman" w:eastAsia="Times New Roman" w:hAnsi="Times New Roman"/>
          <w:sz w:val="28"/>
          <w:szCs w:val="28"/>
          <w:lang w:eastAsia="ar-SA"/>
        </w:rPr>
        <w:t xml:space="preserve">кафедра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теории</w:t>
      </w:r>
      <w:r w:rsidRPr="003C4BDD">
        <w:rPr>
          <w:rFonts w:ascii="Times New Roman" w:eastAsia="Times New Roman" w:hAnsi="Times New Roman"/>
          <w:sz w:val="28"/>
          <w:szCs w:val="28"/>
          <w:lang w:eastAsia="ar-SA"/>
        </w:rPr>
        <w:t xml:space="preserve"> и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методики </w:t>
      </w:r>
      <w:r w:rsidRPr="003C4BDD">
        <w:rPr>
          <w:rFonts w:ascii="Times New Roman" w:eastAsia="Times New Roman" w:hAnsi="Times New Roman"/>
          <w:sz w:val="28"/>
          <w:szCs w:val="28"/>
          <w:lang w:eastAsia="ar-SA"/>
        </w:rPr>
        <w:t>физической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культуры</w:t>
      </w:r>
    </w:p>
    <w:p w:rsidR="00E835EB" w:rsidRPr="003C4BDD" w:rsidRDefault="00E835EB" w:rsidP="00E835EB">
      <w:pPr>
        <w:spacing w:after="0"/>
        <w:jc w:val="center"/>
        <w:rPr>
          <w:rFonts w:ascii="Times New Roman" w:hAnsi="Times New Roman"/>
          <w:bCs/>
          <w:iCs/>
          <w:sz w:val="28"/>
          <w:szCs w:val="28"/>
        </w:rPr>
      </w:pPr>
      <w:r w:rsidRPr="003C4BDD">
        <w:rPr>
          <w:rFonts w:ascii="Times New Roman" w:hAnsi="Times New Roman"/>
          <w:bCs/>
          <w:iCs/>
          <w:sz w:val="28"/>
          <w:szCs w:val="28"/>
        </w:rPr>
        <w:t>Образовательно-квалификационный уровень: Магистратура</w:t>
      </w:r>
    </w:p>
    <w:p w:rsidR="00E835EB" w:rsidRPr="003C4BDD" w:rsidRDefault="00E835EB" w:rsidP="00E835EB">
      <w:pPr>
        <w:spacing w:after="0"/>
        <w:jc w:val="center"/>
        <w:rPr>
          <w:rFonts w:ascii="Times New Roman" w:hAnsi="Times New Roman"/>
          <w:bCs/>
          <w:iCs/>
          <w:sz w:val="28"/>
          <w:szCs w:val="28"/>
        </w:rPr>
      </w:pPr>
      <w:r w:rsidRPr="003C4BDD">
        <w:rPr>
          <w:rFonts w:ascii="Times New Roman" w:hAnsi="Times New Roman"/>
          <w:bCs/>
          <w:iCs/>
          <w:sz w:val="28"/>
          <w:szCs w:val="28"/>
        </w:rPr>
        <w:t>направление магистерской подготовки: 49.04.01 «Физическая культура»</w:t>
      </w:r>
    </w:p>
    <w:p w:rsidR="00E835EB" w:rsidRDefault="00E835EB" w:rsidP="00E835EB">
      <w:pPr>
        <w:widowControl w:val="0"/>
        <w:spacing w:after="0"/>
        <w:jc w:val="right"/>
        <w:rPr>
          <w:rFonts w:ascii="Times New Roman" w:hAnsi="Times New Roman"/>
          <w:sz w:val="28"/>
          <w:szCs w:val="28"/>
        </w:rPr>
      </w:pPr>
    </w:p>
    <w:p w:rsidR="00A31A65" w:rsidRPr="00A31A65" w:rsidRDefault="00A31A65" w:rsidP="00E835EB">
      <w:pPr>
        <w:widowControl w:val="0"/>
        <w:spacing w:after="0"/>
        <w:jc w:val="right"/>
        <w:rPr>
          <w:rFonts w:ascii="Times New Roman" w:hAnsi="Times New Roman"/>
          <w:sz w:val="10"/>
          <w:szCs w:val="10"/>
        </w:rPr>
      </w:pPr>
    </w:p>
    <w:p w:rsidR="00E835EB" w:rsidRDefault="00E835EB" w:rsidP="00E835EB">
      <w:pPr>
        <w:widowControl w:val="0"/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Заведующий кафедрой</w:t>
      </w:r>
      <w:r w:rsidRPr="003C4BDD">
        <w:rPr>
          <w:rFonts w:ascii="Times New Roman" w:hAnsi="Times New Roman"/>
          <w:sz w:val="28"/>
          <w:szCs w:val="28"/>
        </w:rPr>
        <w:t xml:space="preserve"> </w:t>
      </w:r>
    </w:p>
    <w:p w:rsidR="00E835EB" w:rsidRPr="003C4BDD" w:rsidRDefault="00E835EB" w:rsidP="00E835EB">
      <w:pPr>
        <w:widowControl w:val="0"/>
        <w:spacing w:after="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теории</w:t>
      </w:r>
      <w:r w:rsidRPr="003C4BDD"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 xml:space="preserve">методики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физической культуры</w:t>
      </w:r>
      <w:r w:rsidRPr="003C4BDD">
        <w:rPr>
          <w:rFonts w:ascii="Times New Roman" w:eastAsia="Times New Roman" w:hAnsi="Times New Roman"/>
          <w:sz w:val="28"/>
          <w:szCs w:val="28"/>
        </w:rPr>
        <w:t xml:space="preserve">, </w:t>
      </w:r>
    </w:p>
    <w:p w:rsidR="00E835EB" w:rsidRPr="003C4BDD" w:rsidRDefault="00E835EB" w:rsidP="00E835EB">
      <w:pPr>
        <w:widowControl w:val="0"/>
        <w:spacing w:after="0"/>
        <w:jc w:val="right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д</w:t>
      </w:r>
      <w:proofErr w:type="gramStart"/>
      <w:r w:rsidRPr="003C4BDD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/>
          <w:sz w:val="28"/>
          <w:szCs w:val="28"/>
        </w:rPr>
        <w:t>ед</w:t>
      </w:r>
      <w:r w:rsidRPr="003C4BDD">
        <w:rPr>
          <w:rFonts w:ascii="Times New Roman" w:eastAsia="Times New Roman" w:hAnsi="Times New Roman"/>
          <w:sz w:val="28"/>
          <w:szCs w:val="28"/>
        </w:rPr>
        <w:t>.н</w:t>
      </w:r>
      <w:proofErr w:type="spellEnd"/>
      <w:r w:rsidRPr="003C4BDD">
        <w:rPr>
          <w:rFonts w:ascii="Times New Roman" w:eastAsia="Times New Roman" w:hAnsi="Times New Roman"/>
          <w:sz w:val="28"/>
          <w:szCs w:val="28"/>
        </w:rPr>
        <w:t xml:space="preserve">., </w:t>
      </w:r>
      <w:r>
        <w:rPr>
          <w:rFonts w:ascii="Times New Roman" w:eastAsia="Times New Roman" w:hAnsi="Times New Roman"/>
          <w:sz w:val="28"/>
          <w:szCs w:val="28"/>
        </w:rPr>
        <w:t>профессор</w:t>
      </w:r>
      <w:r w:rsidRPr="003C4BDD">
        <w:rPr>
          <w:rFonts w:ascii="Times New Roman" w:eastAsia="Times New Roman" w:hAnsi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sz w:val="28"/>
          <w:szCs w:val="28"/>
        </w:rPr>
        <w:t>Д.</w:t>
      </w:r>
      <w:r w:rsidRPr="003C4BDD">
        <w:rPr>
          <w:rFonts w:ascii="Times New Roman" w:eastAsia="Times New Roman" w:hAnsi="Times New Roman"/>
          <w:sz w:val="28"/>
          <w:szCs w:val="28"/>
        </w:rPr>
        <w:t xml:space="preserve">В.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Сышко</w:t>
      </w:r>
      <w:proofErr w:type="spellEnd"/>
    </w:p>
    <w:p w:rsidR="00E835EB" w:rsidRPr="003C4BDD" w:rsidRDefault="00E835EB" w:rsidP="00E835EB">
      <w:pPr>
        <w:widowControl w:val="0"/>
        <w:spacing w:after="0"/>
        <w:jc w:val="right"/>
        <w:rPr>
          <w:rFonts w:ascii="Times New Roman" w:hAnsi="Times New Roman"/>
          <w:sz w:val="28"/>
          <w:szCs w:val="28"/>
          <w:u w:val="single"/>
        </w:rPr>
      </w:pPr>
      <w:r w:rsidRPr="003C4BDD">
        <w:rPr>
          <w:rFonts w:ascii="Times New Roman" w:hAnsi="Times New Roman"/>
          <w:sz w:val="28"/>
          <w:szCs w:val="28"/>
          <w:u w:val="single"/>
        </w:rPr>
        <w:t xml:space="preserve">          </w:t>
      </w:r>
      <w:r w:rsidRPr="003C4BDD">
        <w:rPr>
          <w:rFonts w:ascii="Times New Roman" w:hAnsi="Times New Roman"/>
          <w:sz w:val="28"/>
          <w:szCs w:val="28"/>
          <w:u w:val="single"/>
        </w:rPr>
        <w:tab/>
      </w:r>
      <w:r w:rsidRPr="003C4BDD">
        <w:rPr>
          <w:rFonts w:ascii="Times New Roman" w:hAnsi="Times New Roman"/>
          <w:sz w:val="28"/>
          <w:szCs w:val="28"/>
          <w:u w:val="single"/>
        </w:rPr>
        <w:tab/>
      </w:r>
      <w:r w:rsidRPr="003C4BDD">
        <w:rPr>
          <w:rFonts w:ascii="Times New Roman" w:hAnsi="Times New Roman"/>
          <w:sz w:val="28"/>
          <w:szCs w:val="28"/>
          <w:u w:val="single"/>
        </w:rPr>
        <w:tab/>
      </w:r>
      <w:r w:rsidRPr="003C4BDD">
        <w:rPr>
          <w:rFonts w:ascii="Times New Roman" w:hAnsi="Times New Roman"/>
          <w:sz w:val="28"/>
          <w:szCs w:val="28"/>
          <w:u w:val="single"/>
        </w:rPr>
        <w:tab/>
      </w:r>
    </w:p>
    <w:p w:rsidR="00E835EB" w:rsidRPr="003C4BDD" w:rsidRDefault="00E835EB" w:rsidP="00E835EB">
      <w:pPr>
        <w:widowControl w:val="0"/>
        <w:spacing w:after="0"/>
        <w:jc w:val="right"/>
        <w:rPr>
          <w:rFonts w:ascii="Times New Roman" w:hAnsi="Times New Roman"/>
          <w:sz w:val="28"/>
          <w:szCs w:val="28"/>
        </w:rPr>
      </w:pPr>
      <w:r w:rsidRPr="003C4BDD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___</w:t>
      </w:r>
      <w:r w:rsidRPr="003C4BDD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_________ 202</w:t>
      </w:r>
      <w:r w:rsidR="003E052A">
        <w:rPr>
          <w:rFonts w:ascii="Times New Roman" w:hAnsi="Times New Roman"/>
          <w:sz w:val="28"/>
          <w:szCs w:val="28"/>
        </w:rPr>
        <w:t>2</w:t>
      </w:r>
      <w:r w:rsidRPr="003C4BDD">
        <w:rPr>
          <w:rFonts w:ascii="Times New Roman" w:hAnsi="Times New Roman"/>
          <w:sz w:val="28"/>
          <w:szCs w:val="28"/>
        </w:rPr>
        <w:t xml:space="preserve"> г.</w:t>
      </w:r>
    </w:p>
    <w:p w:rsidR="00E835EB" w:rsidRPr="003C4BDD" w:rsidRDefault="00E835EB" w:rsidP="00E835EB">
      <w:pPr>
        <w:spacing w:after="120"/>
      </w:pPr>
    </w:p>
    <w:p w:rsidR="00A31A65" w:rsidRPr="00A31A65" w:rsidRDefault="00A31A65" w:rsidP="00E835EB">
      <w:pPr>
        <w:pStyle w:val="1"/>
        <w:keepNext w:val="0"/>
        <w:keepLines w:val="0"/>
        <w:widowControl w:val="0"/>
        <w:tabs>
          <w:tab w:val="num" w:pos="0"/>
        </w:tabs>
        <w:spacing w:before="0" w:line="240" w:lineRule="auto"/>
        <w:jc w:val="center"/>
        <w:rPr>
          <w:rFonts w:ascii="Times New Roman" w:hAnsi="Times New Roman"/>
          <w:b w:val="0"/>
          <w:color w:val="auto"/>
        </w:rPr>
      </w:pPr>
    </w:p>
    <w:p w:rsidR="00E835EB" w:rsidRPr="003C4BDD" w:rsidRDefault="00E835EB" w:rsidP="00E835EB">
      <w:pPr>
        <w:pStyle w:val="1"/>
        <w:keepNext w:val="0"/>
        <w:keepLines w:val="0"/>
        <w:widowControl w:val="0"/>
        <w:tabs>
          <w:tab w:val="num" w:pos="0"/>
        </w:tabs>
        <w:spacing w:before="0" w:line="240" w:lineRule="auto"/>
        <w:jc w:val="center"/>
        <w:rPr>
          <w:rFonts w:ascii="Times New Roman" w:hAnsi="Times New Roman"/>
          <w:b w:val="0"/>
          <w:color w:val="auto"/>
        </w:rPr>
      </w:pPr>
      <w:r w:rsidRPr="003C4BDD">
        <w:rPr>
          <w:rFonts w:ascii="Times New Roman" w:hAnsi="Times New Roman"/>
          <w:b w:val="0"/>
          <w:color w:val="auto"/>
        </w:rPr>
        <w:t>ЗАДАНИЕ ДЛЯ ПОДГОТОВКИ</w:t>
      </w:r>
    </w:p>
    <w:p w:rsidR="00E835EB" w:rsidRPr="003C4BDD" w:rsidRDefault="00E835EB" w:rsidP="00E835EB">
      <w:pPr>
        <w:pStyle w:val="1"/>
        <w:keepNext w:val="0"/>
        <w:keepLines w:val="0"/>
        <w:widowControl w:val="0"/>
        <w:tabs>
          <w:tab w:val="num" w:pos="0"/>
        </w:tabs>
        <w:spacing w:before="0" w:line="240" w:lineRule="auto"/>
        <w:jc w:val="center"/>
        <w:rPr>
          <w:rFonts w:ascii="Times New Roman" w:hAnsi="Times New Roman"/>
          <w:b w:val="0"/>
          <w:color w:val="auto"/>
        </w:rPr>
      </w:pPr>
      <w:r w:rsidRPr="003C4BDD">
        <w:rPr>
          <w:rFonts w:ascii="Times New Roman" w:hAnsi="Times New Roman"/>
          <w:b w:val="0"/>
          <w:color w:val="auto"/>
        </w:rPr>
        <w:t>ВЫПУСКНОЙ КВАЛИФИКАЦИОННОЙ РАБОТЫ</w:t>
      </w:r>
    </w:p>
    <w:p w:rsidR="00E835EB" w:rsidRPr="003C4BDD" w:rsidRDefault="00E835EB" w:rsidP="00E835EB">
      <w:pPr>
        <w:widowControl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:rsidR="00A31A65" w:rsidRDefault="00A31A65" w:rsidP="00E835EB">
      <w:pPr>
        <w:widowControl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A31A65" w:rsidRDefault="00A31A65" w:rsidP="00E835EB">
      <w:pPr>
        <w:widowControl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E835EB" w:rsidRPr="003C4BDD" w:rsidRDefault="00E835EB" w:rsidP="00E835EB">
      <w:pPr>
        <w:widowControl w:val="0"/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3C4BDD">
        <w:rPr>
          <w:rFonts w:ascii="Times New Roman" w:hAnsi="Times New Roman"/>
          <w:bCs/>
          <w:iCs/>
          <w:sz w:val="28"/>
          <w:szCs w:val="28"/>
        </w:rPr>
        <w:t xml:space="preserve">Обучающегося </w:t>
      </w:r>
      <w:r>
        <w:rPr>
          <w:rFonts w:ascii="Times New Roman" w:hAnsi="Times New Roman"/>
          <w:bCs/>
          <w:iCs/>
          <w:sz w:val="28"/>
          <w:szCs w:val="28"/>
        </w:rPr>
        <w:t>третьего</w:t>
      </w:r>
      <w:r w:rsidRPr="003C4BDD">
        <w:rPr>
          <w:rFonts w:ascii="Times New Roman" w:hAnsi="Times New Roman"/>
          <w:bCs/>
          <w:iCs/>
          <w:sz w:val="28"/>
          <w:szCs w:val="28"/>
        </w:rPr>
        <w:t xml:space="preserve"> курса магистерской подготовки, </w:t>
      </w:r>
    </w:p>
    <w:p w:rsidR="00E835EB" w:rsidRPr="003C4BDD" w:rsidRDefault="002B3346" w:rsidP="00E835EB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Иванова Ивана Ивановича</w:t>
      </w:r>
      <w:r w:rsidR="00E835EB">
        <w:rPr>
          <w:rFonts w:ascii="Times New Roman" w:eastAsia="Times New Roman" w:hAnsi="Times New Roman"/>
          <w:sz w:val="28"/>
          <w:szCs w:val="28"/>
          <w:lang w:eastAsia="ar-SA"/>
        </w:rPr>
        <w:t>.</w:t>
      </w:r>
    </w:p>
    <w:p w:rsidR="00E835EB" w:rsidRPr="00773C2A" w:rsidRDefault="00E835EB" w:rsidP="00E835EB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F668AD">
        <w:rPr>
          <w:rFonts w:ascii="Times New Roman" w:hAnsi="Times New Roman"/>
          <w:sz w:val="28"/>
          <w:szCs w:val="28"/>
        </w:rPr>
        <w:t>1. Тема ВКР: «</w:t>
      </w:r>
      <w:r w:rsidRPr="00E835EB">
        <w:rPr>
          <w:rFonts w:ascii="Times New Roman" w:eastAsia="Times New Roman" w:hAnsi="Times New Roman"/>
          <w:sz w:val="28"/>
          <w:szCs w:val="28"/>
          <w:lang w:eastAsia="ar-SA"/>
        </w:rPr>
        <w:t>Совершенствование физического качества сила у занимающихся пауэрлифтингом мужчин в возрасте 25-35 лет</w:t>
      </w:r>
      <w:r w:rsidRPr="00F668AD">
        <w:rPr>
          <w:rFonts w:ascii="Times New Roman" w:hAnsi="Times New Roman"/>
          <w:sz w:val="28"/>
          <w:szCs w:val="28"/>
        </w:rPr>
        <w:t xml:space="preserve">» </w:t>
      </w:r>
    </w:p>
    <w:p w:rsidR="00E835EB" w:rsidRPr="00773C2A" w:rsidRDefault="00E835EB" w:rsidP="00E835EB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3C2A">
        <w:rPr>
          <w:rFonts w:ascii="Times New Roman" w:hAnsi="Times New Roman"/>
          <w:sz w:val="28"/>
          <w:szCs w:val="28"/>
        </w:rPr>
        <w:t>Утверждена приказом по университету от «</w:t>
      </w:r>
      <w:r>
        <w:rPr>
          <w:rFonts w:ascii="Times New Roman" w:hAnsi="Times New Roman"/>
          <w:sz w:val="28"/>
          <w:szCs w:val="28"/>
        </w:rPr>
        <w:t>___</w:t>
      </w:r>
      <w:r w:rsidRPr="00773C2A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_______</w:t>
      </w:r>
      <w:r w:rsidRPr="00773C2A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___</w:t>
      </w:r>
      <w:r w:rsidRPr="00773C2A">
        <w:rPr>
          <w:rFonts w:ascii="Times New Roman" w:hAnsi="Times New Roman"/>
          <w:sz w:val="28"/>
          <w:szCs w:val="28"/>
        </w:rPr>
        <w:t xml:space="preserve"> г. № </w:t>
      </w:r>
      <w:r>
        <w:rPr>
          <w:rFonts w:ascii="Times New Roman" w:hAnsi="Times New Roman"/>
          <w:sz w:val="28"/>
          <w:szCs w:val="28"/>
        </w:rPr>
        <w:t>__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 w:rsidRPr="00773C2A">
        <w:rPr>
          <w:rFonts w:ascii="Times New Roman" w:hAnsi="Times New Roman"/>
          <w:sz w:val="28"/>
          <w:szCs w:val="28"/>
        </w:rPr>
        <w:t>-</w:t>
      </w:r>
      <w:proofErr w:type="gramEnd"/>
      <w:r w:rsidRPr="00773C2A">
        <w:rPr>
          <w:rFonts w:ascii="Times New Roman" w:hAnsi="Times New Roman"/>
          <w:sz w:val="28"/>
          <w:szCs w:val="28"/>
        </w:rPr>
        <w:t>С/</w:t>
      </w:r>
      <w:r>
        <w:rPr>
          <w:rFonts w:ascii="Times New Roman" w:hAnsi="Times New Roman"/>
          <w:sz w:val="28"/>
          <w:szCs w:val="28"/>
        </w:rPr>
        <w:t>____</w:t>
      </w:r>
    </w:p>
    <w:p w:rsidR="00E835EB" w:rsidRPr="00773C2A" w:rsidRDefault="00E835EB" w:rsidP="00E835EB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73C2A">
        <w:rPr>
          <w:rFonts w:ascii="Times New Roman" w:hAnsi="Times New Roman"/>
          <w:sz w:val="28"/>
          <w:szCs w:val="28"/>
        </w:rPr>
        <w:t xml:space="preserve">Руководитель: </w:t>
      </w:r>
      <w:proofErr w:type="spellStart"/>
      <w:proofErr w:type="gramStart"/>
      <w:r w:rsidRPr="00773C2A">
        <w:rPr>
          <w:rFonts w:ascii="Times New Roman" w:hAnsi="Times New Roman"/>
          <w:sz w:val="28"/>
          <w:szCs w:val="28"/>
        </w:rPr>
        <w:t>к</w:t>
      </w:r>
      <w:proofErr w:type="gramEnd"/>
      <w:r w:rsidRPr="00773C2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э</w:t>
      </w:r>
      <w:r w:rsidRPr="00773C2A">
        <w:rPr>
          <w:rFonts w:ascii="Times New Roman" w:hAnsi="Times New Roman"/>
          <w:sz w:val="28"/>
          <w:szCs w:val="28"/>
        </w:rPr>
        <w:t>.н</w:t>
      </w:r>
      <w:proofErr w:type="spellEnd"/>
      <w:r w:rsidRPr="00773C2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Клемпарская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М.Н.</w:t>
      </w:r>
      <w:r w:rsidRPr="00773C2A">
        <w:rPr>
          <w:rFonts w:ascii="Times New Roman" w:hAnsi="Times New Roman"/>
          <w:sz w:val="28"/>
          <w:szCs w:val="28"/>
        </w:rPr>
        <w:t xml:space="preserve"> </w:t>
      </w:r>
    </w:p>
    <w:p w:rsidR="00E835EB" w:rsidRPr="003C4BDD" w:rsidRDefault="00E835EB" w:rsidP="00E835EB">
      <w:pPr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73C2A">
        <w:rPr>
          <w:rFonts w:ascii="Times New Roman" w:hAnsi="Times New Roman"/>
          <w:sz w:val="28"/>
          <w:szCs w:val="28"/>
        </w:rPr>
        <w:t xml:space="preserve"> Срок сдачи </w:t>
      </w:r>
      <w:r>
        <w:rPr>
          <w:rFonts w:ascii="Times New Roman" w:hAnsi="Times New Roman"/>
          <w:sz w:val="28"/>
          <w:szCs w:val="28"/>
        </w:rPr>
        <w:t>обучающимся</w:t>
      </w:r>
      <w:r w:rsidRPr="00773C2A">
        <w:rPr>
          <w:rFonts w:ascii="Times New Roman" w:hAnsi="Times New Roman"/>
          <w:sz w:val="28"/>
          <w:szCs w:val="28"/>
        </w:rPr>
        <w:t xml:space="preserve"> законченного проекта (работы</w:t>
      </w:r>
      <w:r w:rsidRPr="003C4BDD">
        <w:rPr>
          <w:rFonts w:ascii="Times New Roman" w:hAnsi="Times New Roman"/>
          <w:sz w:val="28"/>
          <w:szCs w:val="28"/>
        </w:rPr>
        <w:t xml:space="preserve">): </w:t>
      </w:r>
      <w:r>
        <w:rPr>
          <w:rFonts w:ascii="Times New Roman" w:hAnsi="Times New Roman"/>
          <w:sz w:val="28"/>
          <w:szCs w:val="28"/>
        </w:rPr>
        <w:t>ноябрь</w:t>
      </w:r>
      <w:r w:rsidRPr="003C4BDD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</w:t>
      </w:r>
      <w:r w:rsidR="003E052A">
        <w:rPr>
          <w:rFonts w:ascii="Times New Roman" w:hAnsi="Times New Roman"/>
          <w:sz w:val="28"/>
          <w:szCs w:val="28"/>
        </w:rPr>
        <w:t>3</w:t>
      </w:r>
      <w:r w:rsidRPr="003C4BDD">
        <w:rPr>
          <w:rFonts w:ascii="Times New Roman" w:hAnsi="Times New Roman"/>
          <w:sz w:val="28"/>
          <w:szCs w:val="28"/>
        </w:rPr>
        <w:t xml:space="preserve"> г.</w:t>
      </w:r>
    </w:p>
    <w:p w:rsidR="00E835EB" w:rsidRPr="003C4BDD" w:rsidRDefault="00E835EB" w:rsidP="00E835EB">
      <w:pPr>
        <w:pStyle w:val="a6"/>
        <w:widowControl w:val="0"/>
        <w:suppressAutoHyphens w:val="0"/>
        <w:rPr>
          <w:szCs w:val="28"/>
          <w:lang w:val="ru-RU"/>
        </w:rPr>
      </w:pPr>
      <w:r w:rsidRPr="003C4BDD">
        <w:rPr>
          <w:szCs w:val="28"/>
          <w:lang w:val="ru-RU"/>
        </w:rPr>
        <w:t>3. Исходные данные по проекту:</w:t>
      </w:r>
      <w:r w:rsidRPr="00DF335F">
        <w:rPr>
          <w:szCs w:val="28"/>
          <w:lang w:val="ru-RU"/>
        </w:rPr>
        <w:t xml:space="preserve"> Гипотеза исследования</w:t>
      </w:r>
      <w:r w:rsidRPr="00DF335F">
        <w:rPr>
          <w:b/>
          <w:i/>
          <w:szCs w:val="28"/>
          <w:lang w:val="ru-RU"/>
        </w:rPr>
        <w:t xml:space="preserve"> </w:t>
      </w:r>
      <w:r w:rsidRPr="00DF335F">
        <w:rPr>
          <w:szCs w:val="28"/>
          <w:lang w:val="ru-RU"/>
        </w:rPr>
        <w:t xml:space="preserve">заключается </w:t>
      </w:r>
      <w:r w:rsidR="00DA43B3" w:rsidRPr="00DA43B3">
        <w:rPr>
          <w:szCs w:val="28"/>
          <w:lang w:val="ru-RU"/>
        </w:rPr>
        <w:t xml:space="preserve">в предположении того, что применение авторского комплекса специальных упражнений на </w:t>
      </w:r>
      <w:r w:rsidR="00F3314B">
        <w:rPr>
          <w:szCs w:val="28"/>
          <w:lang w:val="ru-RU"/>
        </w:rPr>
        <w:t>учебно-</w:t>
      </w:r>
      <w:r w:rsidR="00DA43B3" w:rsidRPr="00DA43B3">
        <w:rPr>
          <w:szCs w:val="28"/>
          <w:lang w:val="ru-RU"/>
        </w:rPr>
        <w:t xml:space="preserve">тренировочных занятиях позволит повысить показатели уровня развития физического качества сила у </w:t>
      </w:r>
      <w:proofErr w:type="spellStart"/>
      <w:r w:rsidR="00DA43B3" w:rsidRPr="00DA43B3">
        <w:rPr>
          <w:szCs w:val="28"/>
          <w:lang w:val="ru-RU"/>
        </w:rPr>
        <w:t>пауэрлифтеров</w:t>
      </w:r>
      <w:proofErr w:type="spellEnd"/>
      <w:r w:rsidR="00DA43B3" w:rsidRPr="00DA43B3">
        <w:rPr>
          <w:szCs w:val="28"/>
          <w:lang w:val="ru-RU"/>
        </w:rPr>
        <w:t xml:space="preserve"> 25-35 лет</w:t>
      </w:r>
      <w:r w:rsidRPr="003C4BDD">
        <w:rPr>
          <w:szCs w:val="28"/>
          <w:lang w:val="ru-RU"/>
        </w:rPr>
        <w:t>.</w:t>
      </w:r>
    </w:p>
    <w:p w:rsidR="00E835EB" w:rsidRPr="003C4BDD" w:rsidRDefault="00E835EB" w:rsidP="00E835EB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3C4BDD">
        <w:rPr>
          <w:rFonts w:ascii="Times New Roman" w:hAnsi="Times New Roman"/>
          <w:sz w:val="28"/>
          <w:szCs w:val="28"/>
        </w:rPr>
        <w:t xml:space="preserve">4. Содержание пояснительной записки (перечень вопросов, которые нужно решить): </w:t>
      </w:r>
      <w:r w:rsidR="00DA43B3" w:rsidRPr="00DA43B3">
        <w:rPr>
          <w:rFonts w:ascii="Times New Roman" w:hAnsi="Times New Roman"/>
          <w:sz w:val="28"/>
          <w:szCs w:val="28"/>
        </w:rPr>
        <w:t>1) Теоретически обосновать значимость основного раздела «физическая подготовка» в пауэрлифтинге; 2) Исследовать уровень развития физического качества сила у участников п</w:t>
      </w:r>
      <w:r w:rsidR="00F3314B">
        <w:rPr>
          <w:rFonts w:ascii="Times New Roman" w:hAnsi="Times New Roman"/>
          <w:sz w:val="28"/>
          <w:szCs w:val="28"/>
        </w:rPr>
        <w:t>едагогического эксперимента; 3) </w:t>
      </w:r>
      <w:r w:rsidR="00DA43B3" w:rsidRPr="00DA43B3">
        <w:rPr>
          <w:rFonts w:ascii="Times New Roman" w:hAnsi="Times New Roman"/>
          <w:sz w:val="28"/>
          <w:szCs w:val="28"/>
        </w:rPr>
        <w:t>Проанализировать результаты, проведённого исследования на предмет достоверности влияния  авторского комплекса специальных упражнений на совершенствование силы у участников педагогического эксперимента.</w:t>
      </w:r>
    </w:p>
    <w:p w:rsidR="00E835EB" w:rsidRPr="00287380" w:rsidRDefault="00E835EB" w:rsidP="00E835EB">
      <w:pPr>
        <w:pStyle w:val="a4"/>
        <w:widowControl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C4BDD">
        <w:rPr>
          <w:rFonts w:ascii="Times New Roman" w:hAnsi="Times New Roman"/>
          <w:bCs/>
          <w:sz w:val="28"/>
          <w:szCs w:val="28"/>
        </w:rPr>
        <w:lastRenderedPageBreak/>
        <w:t xml:space="preserve">5. Перечень графического материала: </w:t>
      </w:r>
      <w:r w:rsidR="00A31A65" w:rsidRPr="00A31A65">
        <w:rPr>
          <w:rFonts w:ascii="Times New Roman" w:hAnsi="Times New Roman"/>
          <w:bCs/>
          <w:sz w:val="28"/>
          <w:szCs w:val="28"/>
        </w:rPr>
        <w:t>9 таблиц</w:t>
      </w:r>
      <w:r w:rsidRPr="00A31A65">
        <w:rPr>
          <w:rFonts w:ascii="Times New Roman" w:hAnsi="Times New Roman"/>
          <w:bCs/>
          <w:sz w:val="28"/>
          <w:szCs w:val="28"/>
        </w:rPr>
        <w:t>, 6</w:t>
      </w:r>
      <w:r w:rsidR="00A31A65" w:rsidRPr="00A31A65">
        <w:rPr>
          <w:rFonts w:ascii="Times New Roman" w:hAnsi="Times New Roman"/>
          <w:bCs/>
          <w:sz w:val="28"/>
          <w:szCs w:val="28"/>
        </w:rPr>
        <w:t>3</w:t>
      </w:r>
      <w:r w:rsidRPr="00A31A65">
        <w:rPr>
          <w:rFonts w:ascii="Times New Roman" w:hAnsi="Times New Roman"/>
          <w:bCs/>
          <w:sz w:val="28"/>
          <w:szCs w:val="28"/>
        </w:rPr>
        <w:t xml:space="preserve"> литературных источник</w:t>
      </w:r>
      <w:r w:rsidR="00A31A65" w:rsidRPr="00A31A65">
        <w:rPr>
          <w:rFonts w:ascii="Times New Roman" w:hAnsi="Times New Roman"/>
          <w:bCs/>
          <w:sz w:val="28"/>
          <w:szCs w:val="28"/>
        </w:rPr>
        <w:t>а</w:t>
      </w:r>
      <w:r w:rsidRPr="00A31A65">
        <w:rPr>
          <w:rFonts w:ascii="Times New Roman" w:hAnsi="Times New Roman"/>
          <w:bCs/>
          <w:sz w:val="28"/>
          <w:szCs w:val="28"/>
        </w:rPr>
        <w:t>.</w:t>
      </w:r>
    </w:p>
    <w:p w:rsidR="00E835EB" w:rsidRPr="003C4BDD" w:rsidRDefault="00E835EB" w:rsidP="00E835EB">
      <w:pPr>
        <w:pStyle w:val="21"/>
        <w:widowControl w:val="0"/>
        <w:suppressAutoHyphens w:val="0"/>
        <w:spacing w:after="0" w:line="240" w:lineRule="auto"/>
        <w:jc w:val="both"/>
        <w:rPr>
          <w:sz w:val="28"/>
          <w:szCs w:val="28"/>
        </w:rPr>
      </w:pPr>
      <w:r w:rsidRPr="003C4BDD">
        <w:rPr>
          <w:sz w:val="28"/>
          <w:szCs w:val="28"/>
          <w:lang w:val="uk-UA"/>
        </w:rPr>
        <w:t xml:space="preserve">6. </w:t>
      </w:r>
      <w:r w:rsidRPr="003C4BDD">
        <w:rPr>
          <w:sz w:val="28"/>
          <w:szCs w:val="28"/>
        </w:rPr>
        <w:t>Консультанты по проекту с указанием разделов проекта, которые их касаются</w:t>
      </w:r>
    </w:p>
    <w:tbl>
      <w:tblPr>
        <w:tblW w:w="9509" w:type="dxa"/>
        <w:tblInd w:w="-117" w:type="dxa"/>
        <w:tblLayout w:type="fixed"/>
        <w:tblLook w:val="0000"/>
      </w:tblPr>
      <w:tblGrid>
        <w:gridCol w:w="3769"/>
        <w:gridCol w:w="3260"/>
        <w:gridCol w:w="1276"/>
        <w:gridCol w:w="1204"/>
      </w:tblGrid>
      <w:tr w:rsidR="00E835EB" w:rsidRPr="00DA43B3" w:rsidTr="00DA43B3">
        <w:trPr>
          <w:cantSplit/>
          <w:trHeight w:val="462"/>
        </w:trPr>
        <w:tc>
          <w:tcPr>
            <w:tcW w:w="37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DA43B3">
              <w:rPr>
                <w:sz w:val="26"/>
                <w:szCs w:val="26"/>
              </w:rPr>
              <w:t>Раздел</w:t>
            </w:r>
          </w:p>
          <w:p w:rsidR="00E835EB" w:rsidRPr="00DA43B3" w:rsidRDefault="00E835EB" w:rsidP="008E16EF">
            <w:pPr>
              <w:pStyle w:val="21"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DA43B3">
              <w:rPr>
                <w:sz w:val="26"/>
                <w:szCs w:val="26"/>
              </w:rPr>
              <w:t>консультант</w:t>
            </w:r>
          </w:p>
          <w:p w:rsidR="00E835EB" w:rsidRPr="00DA43B3" w:rsidRDefault="00E835EB" w:rsidP="008E16EF">
            <w:pPr>
              <w:pStyle w:val="21"/>
              <w:widowControl w:val="0"/>
              <w:suppressAutoHyphens w:val="0"/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RPr="00DA43B3">
              <w:rPr>
                <w:sz w:val="26"/>
                <w:szCs w:val="26"/>
              </w:rPr>
              <w:t>Личная подпись</w:t>
            </w:r>
          </w:p>
        </w:tc>
      </w:tr>
      <w:tr w:rsidR="00E835EB" w:rsidRPr="00DA43B3" w:rsidTr="00DA43B3">
        <w:trPr>
          <w:cantSplit/>
        </w:trPr>
        <w:tc>
          <w:tcPr>
            <w:tcW w:w="37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DA43B3">
            <w:pPr>
              <w:widowControl w:val="0"/>
              <w:snapToGrid w:val="0"/>
              <w:spacing w:after="0" w:line="240" w:lineRule="auto"/>
              <w:ind w:left="-108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A43B3">
              <w:rPr>
                <w:rFonts w:ascii="Times New Roman" w:hAnsi="Times New Roman"/>
                <w:sz w:val="26"/>
                <w:szCs w:val="26"/>
              </w:rPr>
              <w:t>задание выдал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A43B3">
              <w:rPr>
                <w:rFonts w:ascii="Times New Roman" w:hAnsi="Times New Roman"/>
                <w:sz w:val="26"/>
                <w:szCs w:val="26"/>
              </w:rPr>
              <w:t>задание принял</w:t>
            </w:r>
          </w:p>
        </w:tc>
      </w:tr>
      <w:tr w:rsidR="00E835EB" w:rsidRPr="00DA43B3" w:rsidTr="00DA43B3"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rPr>
                <w:sz w:val="26"/>
                <w:szCs w:val="26"/>
              </w:rPr>
            </w:pPr>
            <w:r w:rsidRPr="00DA43B3">
              <w:rPr>
                <w:sz w:val="26"/>
                <w:szCs w:val="26"/>
              </w:rPr>
              <w:t>Введение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DA43B3" w:rsidP="00DA43B3">
            <w:pPr>
              <w:pStyle w:val="21"/>
              <w:widowControl w:val="0"/>
              <w:suppressAutoHyphens w:val="0"/>
              <w:snapToGrid w:val="0"/>
              <w:spacing w:after="0" w:line="240" w:lineRule="auto"/>
              <w:ind w:right="-143"/>
              <w:jc w:val="center"/>
              <w:rPr>
                <w:sz w:val="26"/>
                <w:szCs w:val="26"/>
              </w:rPr>
            </w:pPr>
            <w:r w:rsidRPr="00DA43B3">
              <w:rPr>
                <w:sz w:val="26"/>
                <w:szCs w:val="26"/>
              </w:rPr>
              <w:t xml:space="preserve">доцент  </w:t>
            </w:r>
            <w:proofErr w:type="spellStart"/>
            <w:r w:rsidRPr="00DA43B3">
              <w:rPr>
                <w:sz w:val="26"/>
                <w:szCs w:val="26"/>
              </w:rPr>
              <w:t>Клемпарская</w:t>
            </w:r>
            <w:proofErr w:type="spellEnd"/>
            <w:r w:rsidRPr="00DA43B3">
              <w:rPr>
                <w:sz w:val="26"/>
                <w:szCs w:val="26"/>
              </w:rPr>
              <w:t xml:space="preserve"> М.Н.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DA43B3" w:rsidRPr="00DA43B3" w:rsidTr="00DA43B3"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rPr>
                <w:sz w:val="26"/>
                <w:szCs w:val="26"/>
              </w:rPr>
            </w:pPr>
            <w:r w:rsidRPr="00DA43B3">
              <w:rPr>
                <w:sz w:val="26"/>
                <w:szCs w:val="26"/>
              </w:rPr>
              <w:t>Обзор литературы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ind w:right="-143"/>
              <w:jc w:val="center"/>
              <w:rPr>
                <w:sz w:val="26"/>
                <w:szCs w:val="26"/>
              </w:rPr>
            </w:pPr>
            <w:r w:rsidRPr="00DA43B3">
              <w:rPr>
                <w:sz w:val="26"/>
                <w:szCs w:val="26"/>
              </w:rPr>
              <w:t xml:space="preserve">доцент  </w:t>
            </w:r>
            <w:proofErr w:type="spellStart"/>
            <w:r w:rsidRPr="00DA43B3">
              <w:rPr>
                <w:sz w:val="26"/>
                <w:szCs w:val="26"/>
              </w:rPr>
              <w:t>Клемпарская</w:t>
            </w:r>
            <w:proofErr w:type="spellEnd"/>
            <w:r w:rsidRPr="00DA43B3">
              <w:rPr>
                <w:sz w:val="26"/>
                <w:szCs w:val="26"/>
              </w:rPr>
              <w:t xml:space="preserve"> М.Н.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DA43B3" w:rsidRPr="00DA43B3" w:rsidTr="00DA43B3"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rPr>
                <w:sz w:val="26"/>
                <w:szCs w:val="26"/>
              </w:rPr>
            </w:pPr>
            <w:r w:rsidRPr="00DA43B3">
              <w:rPr>
                <w:sz w:val="26"/>
                <w:szCs w:val="26"/>
              </w:rPr>
              <w:t>Определение задач и методов исследования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ind w:right="-143"/>
              <w:jc w:val="center"/>
              <w:rPr>
                <w:sz w:val="26"/>
                <w:szCs w:val="26"/>
              </w:rPr>
            </w:pPr>
            <w:r w:rsidRPr="00DA43B3">
              <w:rPr>
                <w:sz w:val="26"/>
                <w:szCs w:val="26"/>
              </w:rPr>
              <w:t xml:space="preserve">доцент  </w:t>
            </w:r>
            <w:proofErr w:type="spellStart"/>
            <w:r w:rsidRPr="00DA43B3">
              <w:rPr>
                <w:sz w:val="26"/>
                <w:szCs w:val="26"/>
              </w:rPr>
              <w:t>Клемпарская</w:t>
            </w:r>
            <w:proofErr w:type="spellEnd"/>
            <w:r w:rsidRPr="00DA43B3">
              <w:rPr>
                <w:sz w:val="26"/>
                <w:szCs w:val="26"/>
              </w:rPr>
              <w:t xml:space="preserve"> М.Н.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DA43B3" w:rsidRPr="00DA43B3" w:rsidTr="00DA43B3"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rPr>
                <w:sz w:val="26"/>
                <w:szCs w:val="26"/>
              </w:rPr>
            </w:pPr>
            <w:r w:rsidRPr="00DA43B3">
              <w:rPr>
                <w:sz w:val="26"/>
                <w:szCs w:val="26"/>
              </w:rPr>
              <w:t>Проведение собственных исследований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ind w:right="-143"/>
              <w:jc w:val="center"/>
              <w:rPr>
                <w:sz w:val="26"/>
                <w:szCs w:val="26"/>
              </w:rPr>
            </w:pPr>
            <w:r w:rsidRPr="00DA43B3">
              <w:rPr>
                <w:sz w:val="26"/>
                <w:szCs w:val="26"/>
              </w:rPr>
              <w:t xml:space="preserve">доцент  </w:t>
            </w:r>
            <w:proofErr w:type="spellStart"/>
            <w:r w:rsidRPr="00DA43B3">
              <w:rPr>
                <w:sz w:val="26"/>
                <w:szCs w:val="26"/>
              </w:rPr>
              <w:t>Клемпарская</w:t>
            </w:r>
            <w:proofErr w:type="spellEnd"/>
            <w:r w:rsidRPr="00DA43B3">
              <w:rPr>
                <w:sz w:val="26"/>
                <w:szCs w:val="26"/>
              </w:rPr>
              <w:t xml:space="preserve"> М.Н.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DA43B3" w:rsidRPr="00DA43B3" w:rsidTr="00DA43B3"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rPr>
                <w:sz w:val="26"/>
                <w:szCs w:val="26"/>
              </w:rPr>
            </w:pPr>
            <w:r w:rsidRPr="00DA43B3">
              <w:rPr>
                <w:sz w:val="26"/>
                <w:szCs w:val="26"/>
              </w:rPr>
              <w:t>Результаты и выводы по работе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ind w:right="-143"/>
              <w:jc w:val="center"/>
              <w:rPr>
                <w:sz w:val="26"/>
                <w:szCs w:val="26"/>
              </w:rPr>
            </w:pPr>
            <w:r w:rsidRPr="00DA43B3">
              <w:rPr>
                <w:sz w:val="26"/>
                <w:szCs w:val="26"/>
              </w:rPr>
              <w:t xml:space="preserve">доцент  </w:t>
            </w:r>
            <w:proofErr w:type="spellStart"/>
            <w:r w:rsidRPr="00DA43B3">
              <w:rPr>
                <w:sz w:val="26"/>
                <w:szCs w:val="26"/>
              </w:rPr>
              <w:t>Клемпарская</w:t>
            </w:r>
            <w:proofErr w:type="spellEnd"/>
            <w:r w:rsidRPr="00DA43B3">
              <w:rPr>
                <w:sz w:val="26"/>
                <w:szCs w:val="26"/>
              </w:rPr>
              <w:t xml:space="preserve"> М.Н.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43B3" w:rsidRPr="00DA43B3" w:rsidRDefault="00DA43B3" w:rsidP="008E16EF">
            <w:pPr>
              <w:pStyle w:val="21"/>
              <w:widowControl w:val="0"/>
              <w:suppressAutoHyphens w:val="0"/>
              <w:snapToGrid w:val="0"/>
              <w:spacing w:after="0" w:line="240" w:lineRule="auto"/>
              <w:rPr>
                <w:sz w:val="26"/>
                <w:szCs w:val="26"/>
              </w:rPr>
            </w:pPr>
          </w:p>
        </w:tc>
      </w:tr>
    </w:tbl>
    <w:p w:rsidR="00E835EB" w:rsidRPr="003C4BDD" w:rsidRDefault="00E835EB" w:rsidP="00E835EB">
      <w:pPr>
        <w:pStyle w:val="21"/>
        <w:widowControl w:val="0"/>
        <w:suppressAutoHyphens w:val="0"/>
        <w:spacing w:after="0" w:line="240" w:lineRule="auto"/>
        <w:rPr>
          <w:sz w:val="28"/>
          <w:szCs w:val="28"/>
          <w:u w:val="single"/>
          <w:lang w:val="uk-UA"/>
        </w:rPr>
      </w:pPr>
    </w:p>
    <w:p w:rsidR="00E835EB" w:rsidRPr="003C4BDD" w:rsidRDefault="00E835EB" w:rsidP="00E835EB">
      <w:pPr>
        <w:pStyle w:val="21"/>
        <w:widowControl w:val="0"/>
        <w:suppressAutoHyphens w:val="0"/>
        <w:spacing w:after="0" w:line="240" w:lineRule="auto"/>
        <w:rPr>
          <w:sz w:val="28"/>
          <w:szCs w:val="28"/>
          <w:u w:val="single"/>
        </w:rPr>
      </w:pPr>
      <w:r w:rsidRPr="003C4BDD">
        <w:rPr>
          <w:sz w:val="28"/>
          <w:szCs w:val="28"/>
          <w:u w:val="single"/>
          <w:lang w:val="uk-UA"/>
        </w:rPr>
        <w:t xml:space="preserve">7. </w:t>
      </w:r>
      <w:r w:rsidRPr="003C4BDD">
        <w:rPr>
          <w:sz w:val="28"/>
          <w:szCs w:val="28"/>
          <w:u w:val="single"/>
        </w:rPr>
        <w:t>Дата выдачи задания</w:t>
      </w:r>
      <w:proofErr w:type="gramStart"/>
      <w:r w:rsidRPr="003C4BDD">
        <w:rPr>
          <w:sz w:val="28"/>
          <w:szCs w:val="28"/>
          <w:u w:val="single"/>
        </w:rPr>
        <w:t xml:space="preserve"> :</w:t>
      </w:r>
      <w:proofErr w:type="gramEnd"/>
      <w:r>
        <w:rPr>
          <w:sz w:val="28"/>
          <w:szCs w:val="28"/>
          <w:u w:val="single"/>
        </w:rPr>
        <w:t xml:space="preserve">  </w:t>
      </w:r>
      <w:r w:rsidR="00DA43B3">
        <w:rPr>
          <w:sz w:val="28"/>
          <w:szCs w:val="28"/>
          <w:u w:val="single"/>
        </w:rPr>
        <w:t>«     »</w:t>
      </w:r>
      <w:r>
        <w:rPr>
          <w:sz w:val="28"/>
          <w:szCs w:val="28"/>
          <w:u w:val="single"/>
        </w:rPr>
        <w:t xml:space="preserve"> </w:t>
      </w:r>
      <w:r w:rsidR="00DA43B3" w:rsidRPr="00DA43B3">
        <w:rPr>
          <w:sz w:val="28"/>
          <w:szCs w:val="28"/>
        </w:rPr>
        <w:t>___________</w:t>
      </w:r>
      <w:r w:rsidR="00DA43B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202</w:t>
      </w:r>
      <w:r w:rsidR="003E052A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 года   </w:t>
      </w:r>
      <w:r w:rsidRPr="003C4BDD">
        <w:rPr>
          <w:sz w:val="28"/>
          <w:szCs w:val="28"/>
          <w:u w:val="single"/>
        </w:rPr>
        <w:tab/>
      </w:r>
      <w:r w:rsidRPr="003C4BDD">
        <w:rPr>
          <w:sz w:val="28"/>
          <w:szCs w:val="28"/>
          <w:u w:val="single"/>
        </w:rPr>
        <w:tab/>
      </w:r>
    </w:p>
    <w:p w:rsidR="00E835EB" w:rsidRPr="003C4BDD" w:rsidRDefault="00E835EB" w:rsidP="00E835EB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835EB" w:rsidRPr="003C4BDD" w:rsidRDefault="00E835EB" w:rsidP="00E835EB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3C4BDD">
        <w:rPr>
          <w:rFonts w:ascii="Times New Roman" w:hAnsi="Times New Roman"/>
          <w:sz w:val="28"/>
          <w:szCs w:val="28"/>
        </w:rPr>
        <w:t>Руководитель:</w:t>
      </w:r>
      <w:r w:rsidRPr="003C4BDD">
        <w:rPr>
          <w:rFonts w:ascii="Times New Roman" w:hAnsi="Times New Roman"/>
          <w:sz w:val="28"/>
          <w:szCs w:val="28"/>
          <w:u w:val="single"/>
        </w:rPr>
        <w:tab/>
      </w:r>
      <w:r w:rsidRPr="00DA43B3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</w:t>
      </w:r>
      <w:r w:rsidR="00DA43B3" w:rsidRPr="00DA43B3">
        <w:rPr>
          <w:rFonts w:ascii="Times New Roman" w:hAnsi="Times New Roman"/>
          <w:sz w:val="28"/>
          <w:szCs w:val="28"/>
          <w:u w:val="single"/>
        </w:rPr>
        <w:t xml:space="preserve">М.Н. </w:t>
      </w:r>
      <w:proofErr w:type="spellStart"/>
      <w:r w:rsidR="00DA43B3" w:rsidRPr="00DA43B3">
        <w:rPr>
          <w:rFonts w:ascii="Times New Roman" w:hAnsi="Times New Roman"/>
          <w:sz w:val="28"/>
          <w:szCs w:val="28"/>
          <w:u w:val="single"/>
        </w:rPr>
        <w:t>Клемпарская</w:t>
      </w:r>
      <w:proofErr w:type="spellEnd"/>
    </w:p>
    <w:p w:rsidR="00E835EB" w:rsidRPr="003C4BDD" w:rsidRDefault="00E835EB" w:rsidP="00E835E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4BDD">
        <w:rPr>
          <w:rFonts w:ascii="Times New Roman" w:hAnsi="Times New Roman"/>
          <w:sz w:val="28"/>
          <w:szCs w:val="28"/>
        </w:rPr>
        <w:tab/>
      </w:r>
      <w:r w:rsidRPr="003C4BDD">
        <w:rPr>
          <w:rFonts w:ascii="Times New Roman" w:hAnsi="Times New Roman"/>
          <w:sz w:val="28"/>
          <w:szCs w:val="28"/>
        </w:rPr>
        <w:tab/>
      </w:r>
      <w:r w:rsidRPr="003C4BDD">
        <w:rPr>
          <w:rFonts w:ascii="Times New Roman" w:hAnsi="Times New Roman"/>
          <w:sz w:val="28"/>
          <w:szCs w:val="28"/>
        </w:rPr>
        <w:tab/>
      </w:r>
      <w:r w:rsidRPr="003C4BDD">
        <w:rPr>
          <w:rFonts w:ascii="Times New Roman" w:hAnsi="Times New Roman"/>
          <w:sz w:val="28"/>
          <w:szCs w:val="28"/>
        </w:rPr>
        <w:tab/>
      </w:r>
      <w:r w:rsidRPr="003C4BDD">
        <w:rPr>
          <w:rFonts w:ascii="Times New Roman" w:hAnsi="Times New Roman"/>
          <w:sz w:val="28"/>
          <w:szCs w:val="28"/>
        </w:rPr>
        <w:tab/>
      </w:r>
    </w:p>
    <w:p w:rsidR="00E835EB" w:rsidRPr="003C4BDD" w:rsidRDefault="00E835EB" w:rsidP="00E835EB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C4BDD">
        <w:rPr>
          <w:rFonts w:ascii="Times New Roman" w:hAnsi="Times New Roman"/>
          <w:sz w:val="28"/>
          <w:szCs w:val="28"/>
        </w:rPr>
        <w:t xml:space="preserve">Задание принял к исполнению: </w:t>
      </w:r>
      <w:r w:rsidRPr="003C4BDD"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</w:t>
      </w:r>
      <w:r w:rsidR="002B3346">
        <w:rPr>
          <w:rFonts w:ascii="Times New Roman" w:hAnsi="Times New Roman"/>
          <w:sz w:val="28"/>
          <w:szCs w:val="28"/>
          <w:u w:val="single"/>
        </w:rPr>
        <w:t>И.И. Иванов</w:t>
      </w:r>
      <w:r w:rsidRPr="003C4BDD">
        <w:rPr>
          <w:rFonts w:ascii="Times New Roman" w:hAnsi="Times New Roman"/>
          <w:sz w:val="28"/>
          <w:szCs w:val="28"/>
          <w:u w:val="single"/>
        </w:rPr>
        <w:t xml:space="preserve">              </w:t>
      </w:r>
    </w:p>
    <w:p w:rsidR="00E835EB" w:rsidRPr="003C4BDD" w:rsidRDefault="00E835EB" w:rsidP="00E835E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4BDD">
        <w:rPr>
          <w:rFonts w:ascii="Times New Roman" w:hAnsi="Times New Roman"/>
          <w:sz w:val="28"/>
          <w:szCs w:val="28"/>
        </w:rPr>
        <w:tab/>
        <w:t xml:space="preserve">                       </w:t>
      </w:r>
    </w:p>
    <w:p w:rsidR="00E835EB" w:rsidRPr="003C4BDD" w:rsidRDefault="00E835EB" w:rsidP="00E835E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4BDD">
        <w:rPr>
          <w:rFonts w:ascii="Times New Roman" w:hAnsi="Times New Roman"/>
          <w:sz w:val="28"/>
          <w:szCs w:val="28"/>
        </w:rPr>
        <w:t>КАЛЕНДАРНЫЙ ПЛАН</w:t>
      </w:r>
    </w:p>
    <w:tbl>
      <w:tblPr>
        <w:tblW w:w="0" w:type="auto"/>
        <w:tblInd w:w="-176" w:type="dxa"/>
        <w:tblLayout w:type="fixed"/>
        <w:tblLook w:val="0000"/>
      </w:tblPr>
      <w:tblGrid>
        <w:gridCol w:w="568"/>
        <w:gridCol w:w="5103"/>
        <w:gridCol w:w="2126"/>
        <w:gridCol w:w="1701"/>
      </w:tblGrid>
      <w:tr w:rsidR="00E835EB" w:rsidRPr="00DA43B3" w:rsidTr="00DA43B3">
        <w:trPr>
          <w:trHeight w:val="111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A43B3">
              <w:rPr>
                <w:rFonts w:ascii="Times New Roman" w:hAnsi="Times New Roman"/>
                <w:sz w:val="26"/>
                <w:szCs w:val="26"/>
              </w:rPr>
              <w:t xml:space="preserve">№ </w:t>
            </w:r>
            <w:proofErr w:type="spellStart"/>
            <w:proofErr w:type="gramStart"/>
            <w:r w:rsidRPr="00DA43B3">
              <w:rPr>
                <w:rFonts w:ascii="Times New Roman" w:hAnsi="Times New Roman"/>
                <w:sz w:val="26"/>
                <w:szCs w:val="26"/>
              </w:rPr>
              <w:t>п</w:t>
            </w:r>
            <w:proofErr w:type="spellEnd"/>
            <w:proofErr w:type="gramEnd"/>
            <w:r w:rsidRPr="00DA43B3">
              <w:rPr>
                <w:rFonts w:ascii="Times New Roman" w:hAnsi="Times New Roman"/>
                <w:sz w:val="26"/>
                <w:szCs w:val="26"/>
              </w:rPr>
              <w:t>/</w:t>
            </w:r>
            <w:proofErr w:type="spellStart"/>
            <w:r w:rsidRPr="00DA43B3">
              <w:rPr>
                <w:rFonts w:ascii="Times New Roman" w:hAnsi="Times New Roman"/>
                <w:sz w:val="26"/>
                <w:szCs w:val="26"/>
              </w:rPr>
              <w:t>п</w:t>
            </w:r>
            <w:proofErr w:type="spellEnd"/>
          </w:p>
          <w:p w:rsidR="00E835EB" w:rsidRPr="00DA43B3" w:rsidRDefault="00E835EB" w:rsidP="008E16E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A43B3">
              <w:rPr>
                <w:rFonts w:ascii="Times New Roman" w:hAnsi="Times New Roman"/>
                <w:sz w:val="26"/>
                <w:szCs w:val="26"/>
              </w:rPr>
              <w:t xml:space="preserve">Название этапа </w:t>
            </w:r>
            <w:r w:rsidRPr="00DA43B3">
              <w:rPr>
                <w:rFonts w:ascii="Times New Roman" w:eastAsia="Times New Roman" w:hAnsi="Times New Roman"/>
                <w:sz w:val="26"/>
                <w:szCs w:val="26"/>
                <w:lang w:eastAsia="ar-SA"/>
              </w:rPr>
              <w:t>выпускной квалификационной</w:t>
            </w:r>
            <w:r w:rsidRPr="00DA43B3">
              <w:rPr>
                <w:rFonts w:ascii="Times New Roman" w:hAnsi="Times New Roman"/>
                <w:sz w:val="26"/>
                <w:szCs w:val="26"/>
              </w:rPr>
              <w:t xml:space="preserve"> работы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A43B3">
              <w:rPr>
                <w:rFonts w:ascii="Times New Roman" w:hAnsi="Times New Roman"/>
                <w:sz w:val="26"/>
                <w:szCs w:val="26"/>
              </w:rPr>
              <w:t>Срок выполнения этапа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A43B3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  <w:p w:rsidR="00E835EB" w:rsidRPr="00DA43B3" w:rsidRDefault="00E835EB" w:rsidP="008E16E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35EB" w:rsidRPr="00DA43B3" w:rsidTr="00DA43B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E835EB">
            <w:pPr>
              <w:widowControl w:val="0"/>
              <w:numPr>
                <w:ilvl w:val="0"/>
                <w:numId w:val="3"/>
              </w:numPr>
              <w:snapToGrid w:val="0"/>
              <w:spacing w:after="0" w:line="240" w:lineRule="auto"/>
              <w:ind w:left="0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A43B3">
              <w:rPr>
                <w:rFonts w:ascii="Times New Roman" w:hAnsi="Times New Roman"/>
                <w:sz w:val="26"/>
                <w:szCs w:val="26"/>
              </w:rPr>
              <w:t>Выбор и обсуждение тем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823FCE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823FCE">
              <w:rPr>
                <w:rFonts w:ascii="Times New Roman" w:hAnsi="Times New Roman"/>
                <w:color w:val="FF0000"/>
                <w:sz w:val="26"/>
                <w:szCs w:val="26"/>
              </w:rPr>
              <w:t>сентябрь 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35EB" w:rsidRPr="00DA43B3" w:rsidTr="00DA43B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E835EB">
            <w:pPr>
              <w:widowControl w:val="0"/>
              <w:numPr>
                <w:ilvl w:val="0"/>
                <w:numId w:val="3"/>
              </w:numPr>
              <w:snapToGrid w:val="0"/>
              <w:spacing w:after="0" w:line="240" w:lineRule="auto"/>
              <w:ind w:left="0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A43B3">
              <w:rPr>
                <w:rFonts w:ascii="Times New Roman" w:hAnsi="Times New Roman"/>
                <w:sz w:val="26"/>
                <w:szCs w:val="26"/>
              </w:rPr>
              <w:t xml:space="preserve">Определение литературы по данной теме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823FCE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823FCE">
              <w:rPr>
                <w:rFonts w:ascii="Times New Roman" w:hAnsi="Times New Roman"/>
                <w:color w:val="FF0000"/>
                <w:sz w:val="26"/>
                <w:szCs w:val="26"/>
              </w:rPr>
              <w:t>сентябрь 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35EB" w:rsidRPr="00DA43B3" w:rsidTr="00DA43B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E835EB">
            <w:pPr>
              <w:widowControl w:val="0"/>
              <w:numPr>
                <w:ilvl w:val="0"/>
                <w:numId w:val="3"/>
              </w:numPr>
              <w:snapToGrid w:val="0"/>
              <w:spacing w:after="0" w:line="240" w:lineRule="auto"/>
              <w:ind w:left="0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A43B3">
              <w:rPr>
                <w:rFonts w:ascii="Times New Roman" w:hAnsi="Times New Roman"/>
                <w:sz w:val="26"/>
                <w:szCs w:val="26"/>
              </w:rPr>
              <w:t>Определение задач и методов исследования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823FCE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823FCE">
              <w:rPr>
                <w:rFonts w:ascii="Times New Roman" w:hAnsi="Times New Roman"/>
                <w:color w:val="FF0000"/>
                <w:sz w:val="26"/>
                <w:szCs w:val="26"/>
              </w:rPr>
              <w:t>сентябрь 2021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35EB" w:rsidRPr="00DA43B3" w:rsidTr="00DA43B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E835EB">
            <w:pPr>
              <w:widowControl w:val="0"/>
              <w:numPr>
                <w:ilvl w:val="0"/>
                <w:numId w:val="3"/>
              </w:numPr>
              <w:snapToGrid w:val="0"/>
              <w:spacing w:after="0" w:line="240" w:lineRule="auto"/>
              <w:ind w:left="0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A43B3">
              <w:rPr>
                <w:rFonts w:ascii="Times New Roman" w:hAnsi="Times New Roman"/>
                <w:sz w:val="26"/>
                <w:szCs w:val="26"/>
              </w:rPr>
              <w:t>Проведение собственных исследований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823FCE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823FCE">
              <w:rPr>
                <w:rFonts w:ascii="Times New Roman" w:hAnsi="Times New Roman"/>
                <w:color w:val="FF0000"/>
                <w:sz w:val="26"/>
                <w:szCs w:val="26"/>
              </w:rPr>
              <w:t>октябрь 2021 -октябрь 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35EB" w:rsidRPr="00DA43B3" w:rsidTr="00DA43B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E835EB">
            <w:pPr>
              <w:widowControl w:val="0"/>
              <w:numPr>
                <w:ilvl w:val="0"/>
                <w:numId w:val="3"/>
              </w:numPr>
              <w:snapToGrid w:val="0"/>
              <w:spacing w:after="0" w:line="240" w:lineRule="auto"/>
              <w:ind w:left="0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A43B3">
              <w:rPr>
                <w:rFonts w:ascii="Times New Roman" w:hAnsi="Times New Roman"/>
                <w:sz w:val="26"/>
                <w:szCs w:val="26"/>
              </w:rPr>
              <w:t>Обработка и анализ данных, полученных в ходе исследований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823FCE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823FCE">
              <w:rPr>
                <w:rFonts w:ascii="Times New Roman" w:hAnsi="Times New Roman"/>
                <w:color w:val="FF0000"/>
                <w:sz w:val="26"/>
                <w:szCs w:val="26"/>
              </w:rPr>
              <w:t>октябрь-ноябрь</w:t>
            </w:r>
          </w:p>
          <w:p w:rsidR="00E835EB" w:rsidRPr="00823FCE" w:rsidRDefault="00E835EB" w:rsidP="008E16EF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823FCE">
              <w:rPr>
                <w:rFonts w:ascii="Times New Roman" w:hAnsi="Times New Roman"/>
                <w:color w:val="FF0000"/>
                <w:sz w:val="26"/>
                <w:szCs w:val="26"/>
              </w:rPr>
              <w:t>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35EB" w:rsidRPr="00DA43B3" w:rsidTr="00DA43B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E835EB">
            <w:pPr>
              <w:widowControl w:val="0"/>
              <w:numPr>
                <w:ilvl w:val="0"/>
                <w:numId w:val="3"/>
              </w:numPr>
              <w:snapToGrid w:val="0"/>
              <w:spacing w:after="0" w:line="240" w:lineRule="auto"/>
              <w:ind w:left="0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A43B3">
              <w:rPr>
                <w:rFonts w:ascii="Times New Roman" w:hAnsi="Times New Roman"/>
                <w:sz w:val="26"/>
                <w:szCs w:val="26"/>
              </w:rPr>
              <w:t>Написание третьего раздела работы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823FCE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823FCE">
              <w:rPr>
                <w:rFonts w:ascii="Times New Roman" w:hAnsi="Times New Roman"/>
                <w:color w:val="FF0000"/>
                <w:sz w:val="26"/>
                <w:szCs w:val="26"/>
              </w:rPr>
              <w:t>ноябрь 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35EB" w:rsidRPr="00DA43B3" w:rsidTr="00DA43B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E835EB">
            <w:pPr>
              <w:widowControl w:val="0"/>
              <w:numPr>
                <w:ilvl w:val="0"/>
                <w:numId w:val="3"/>
              </w:numPr>
              <w:snapToGrid w:val="0"/>
              <w:spacing w:after="0" w:line="240" w:lineRule="auto"/>
              <w:ind w:left="0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A43B3">
              <w:rPr>
                <w:rFonts w:ascii="Times New Roman" w:hAnsi="Times New Roman"/>
                <w:sz w:val="26"/>
                <w:szCs w:val="26"/>
              </w:rPr>
              <w:t>Подготовка к проверке ВКР на кафедре в системе «</w:t>
            </w:r>
            <w:proofErr w:type="spellStart"/>
            <w:r w:rsidRPr="00DA43B3">
              <w:rPr>
                <w:rFonts w:ascii="Times New Roman" w:hAnsi="Times New Roman"/>
                <w:sz w:val="26"/>
                <w:szCs w:val="26"/>
              </w:rPr>
              <w:t>Антиплагиат</w:t>
            </w:r>
            <w:proofErr w:type="spellEnd"/>
            <w:r w:rsidRPr="00DA43B3">
              <w:rPr>
                <w:rFonts w:ascii="Times New Roman" w:hAnsi="Times New Roman"/>
                <w:sz w:val="26"/>
                <w:szCs w:val="26"/>
              </w:rPr>
              <w:t>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823FCE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823FCE">
              <w:rPr>
                <w:rFonts w:ascii="Times New Roman" w:hAnsi="Times New Roman"/>
                <w:color w:val="FF0000"/>
                <w:sz w:val="26"/>
                <w:szCs w:val="26"/>
              </w:rPr>
              <w:t>ноябрь 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35EB" w:rsidRPr="00DA43B3" w:rsidTr="00DA43B3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E835EB">
            <w:pPr>
              <w:widowControl w:val="0"/>
              <w:numPr>
                <w:ilvl w:val="0"/>
                <w:numId w:val="3"/>
              </w:numPr>
              <w:snapToGrid w:val="0"/>
              <w:spacing w:after="0" w:line="240" w:lineRule="auto"/>
              <w:ind w:left="0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A43B3">
              <w:rPr>
                <w:rFonts w:ascii="Times New Roman" w:hAnsi="Times New Roman"/>
                <w:sz w:val="26"/>
                <w:szCs w:val="26"/>
              </w:rPr>
              <w:t>Защита выпускной квалификационной работы на заседании ГЭК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835EB" w:rsidRPr="00823FCE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823FCE">
              <w:rPr>
                <w:rFonts w:ascii="Times New Roman" w:hAnsi="Times New Roman"/>
                <w:color w:val="FF0000"/>
                <w:sz w:val="26"/>
                <w:szCs w:val="26"/>
              </w:rPr>
              <w:t>декабрь 2022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EB" w:rsidRPr="00DA43B3" w:rsidRDefault="00E835EB" w:rsidP="008E16EF">
            <w:pPr>
              <w:widowControl w:val="0"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E835EB" w:rsidRPr="003C4BDD" w:rsidRDefault="00E835EB" w:rsidP="00E835EB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835EB" w:rsidRPr="003C4BDD" w:rsidRDefault="00E835EB" w:rsidP="00E835EB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835EB" w:rsidRPr="003C4BDD" w:rsidRDefault="00E835EB" w:rsidP="00E835EB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C4BDD">
        <w:rPr>
          <w:rFonts w:ascii="Times New Roman" w:hAnsi="Times New Roman"/>
          <w:sz w:val="28"/>
          <w:szCs w:val="28"/>
        </w:rPr>
        <w:t xml:space="preserve">Обучающийся ________________________ </w:t>
      </w:r>
      <w:r w:rsidR="002B3346">
        <w:rPr>
          <w:rFonts w:ascii="Times New Roman" w:hAnsi="Times New Roman"/>
          <w:sz w:val="28"/>
          <w:szCs w:val="28"/>
          <w:u w:val="single"/>
        </w:rPr>
        <w:t>И.И. Иванов</w:t>
      </w:r>
      <w:r w:rsidR="00DA43B3" w:rsidRPr="003C4BDD">
        <w:rPr>
          <w:rFonts w:ascii="Times New Roman" w:hAnsi="Times New Roman"/>
          <w:sz w:val="28"/>
          <w:szCs w:val="28"/>
          <w:u w:val="single"/>
        </w:rPr>
        <w:t xml:space="preserve">               </w:t>
      </w:r>
    </w:p>
    <w:p w:rsidR="00E835EB" w:rsidRPr="003C4BDD" w:rsidRDefault="00E835EB" w:rsidP="00E835EB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C4BDD">
        <w:rPr>
          <w:rFonts w:ascii="Times New Roman" w:hAnsi="Times New Roman"/>
          <w:sz w:val="28"/>
          <w:szCs w:val="28"/>
        </w:rPr>
        <w:tab/>
      </w:r>
      <w:r w:rsidRPr="003C4BDD">
        <w:rPr>
          <w:rFonts w:ascii="Times New Roman" w:hAnsi="Times New Roman"/>
          <w:sz w:val="28"/>
          <w:szCs w:val="28"/>
        </w:rPr>
        <w:tab/>
      </w:r>
      <w:r w:rsidRPr="003C4BDD">
        <w:rPr>
          <w:rFonts w:ascii="Times New Roman" w:hAnsi="Times New Roman"/>
          <w:sz w:val="28"/>
          <w:szCs w:val="28"/>
        </w:rPr>
        <w:tab/>
      </w:r>
      <w:r w:rsidRPr="003C4BDD">
        <w:rPr>
          <w:rFonts w:ascii="Times New Roman" w:hAnsi="Times New Roman"/>
          <w:sz w:val="28"/>
          <w:szCs w:val="28"/>
        </w:rPr>
        <w:tab/>
      </w:r>
      <w:r w:rsidRPr="003C4BDD">
        <w:rPr>
          <w:rFonts w:ascii="Times New Roman" w:hAnsi="Times New Roman"/>
          <w:sz w:val="28"/>
          <w:szCs w:val="28"/>
        </w:rPr>
        <w:tab/>
      </w:r>
      <w:r w:rsidRPr="003C4BDD">
        <w:rPr>
          <w:rFonts w:ascii="Times New Roman" w:hAnsi="Times New Roman"/>
          <w:sz w:val="28"/>
          <w:szCs w:val="28"/>
        </w:rPr>
        <w:tab/>
      </w:r>
    </w:p>
    <w:p w:rsidR="00DA43B3" w:rsidRPr="003C4BDD" w:rsidRDefault="00E835EB" w:rsidP="00DA43B3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3C4BDD">
        <w:rPr>
          <w:rFonts w:ascii="Times New Roman" w:hAnsi="Times New Roman"/>
          <w:sz w:val="28"/>
          <w:szCs w:val="28"/>
        </w:rPr>
        <w:t>Руководитель проекта _________________</w:t>
      </w:r>
      <w:r w:rsidR="00DA43B3" w:rsidRPr="00DA43B3">
        <w:rPr>
          <w:rFonts w:ascii="Times New Roman" w:hAnsi="Times New Roman"/>
          <w:sz w:val="28"/>
          <w:szCs w:val="28"/>
          <w:u w:val="single"/>
        </w:rPr>
        <w:t xml:space="preserve"> М.Н. </w:t>
      </w:r>
      <w:proofErr w:type="spellStart"/>
      <w:r w:rsidR="00DA43B3" w:rsidRPr="00DA43B3">
        <w:rPr>
          <w:rFonts w:ascii="Times New Roman" w:hAnsi="Times New Roman"/>
          <w:sz w:val="28"/>
          <w:szCs w:val="28"/>
          <w:u w:val="single"/>
        </w:rPr>
        <w:t>Клемпарская</w:t>
      </w:r>
      <w:proofErr w:type="spellEnd"/>
    </w:p>
    <w:p w:rsidR="00E835EB" w:rsidRPr="00B81CD8" w:rsidRDefault="00E835EB" w:rsidP="00DA43B3">
      <w:pPr>
        <w:pStyle w:val="a3"/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40406C" w:rsidRDefault="0040406C"/>
    <w:sectPr w:rsidR="0040406C" w:rsidSect="00404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 "/>
      <w:lvlJc w:val="left"/>
      <w:pPr>
        <w:tabs>
          <w:tab w:val="num" w:pos="-1"/>
        </w:tabs>
        <w:ind w:left="283" w:hanging="283"/>
      </w:pPr>
      <w:rPr>
        <w:rFonts w:ascii="Times New Roman" w:hAnsi="Times New Roman" w:cs="Times New Roman"/>
        <w:b w:val="0"/>
        <w:bCs w:val="0"/>
        <w:i w:val="0"/>
        <w:iCs w:val="0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35EB"/>
    <w:rsid w:val="002B3346"/>
    <w:rsid w:val="003E052A"/>
    <w:rsid w:val="0040406C"/>
    <w:rsid w:val="00491334"/>
    <w:rsid w:val="004D6B2A"/>
    <w:rsid w:val="00823FCE"/>
    <w:rsid w:val="00A31A65"/>
    <w:rsid w:val="00BD59BB"/>
    <w:rsid w:val="00C5428F"/>
    <w:rsid w:val="00DA43B3"/>
    <w:rsid w:val="00E835EB"/>
    <w:rsid w:val="00F33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EB"/>
    <w:rPr>
      <w:rFonts w:ascii="Calibri" w:eastAsia="Calibri" w:hAnsi="Calibri" w:cs="Times New Roman"/>
      <w:szCs w:val="22"/>
    </w:rPr>
  </w:style>
  <w:style w:type="paragraph" w:styleId="1">
    <w:name w:val="heading 1"/>
    <w:basedOn w:val="a"/>
    <w:next w:val="a"/>
    <w:link w:val="10"/>
    <w:qFormat/>
    <w:rsid w:val="00E835EB"/>
    <w:pPr>
      <w:keepNext/>
      <w:keepLines/>
      <w:numPr>
        <w:numId w:val="1"/>
      </w:numPr>
      <w:tabs>
        <w:tab w:val="clear" w:pos="0"/>
      </w:tabs>
      <w:spacing w:before="480" w:after="0"/>
      <w:ind w:left="0" w:firstLine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rsid w:val="00E835EB"/>
    <w:pPr>
      <w:keepNext/>
      <w:keepLines/>
      <w:numPr>
        <w:ilvl w:val="1"/>
        <w:numId w:val="1"/>
      </w:numPr>
      <w:tabs>
        <w:tab w:val="clear" w:pos="0"/>
      </w:tabs>
      <w:spacing w:before="200" w:after="0"/>
      <w:ind w:left="0" w:firstLine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5EB"/>
    <w:rPr>
      <w:rFonts w:ascii="Cambria" w:eastAsia="Times New Roman" w:hAnsi="Cambria" w:cs="Times New Roman"/>
      <w:b/>
      <w:bCs/>
      <w:color w:val="365F91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rsid w:val="00E835EB"/>
    <w:rPr>
      <w:rFonts w:ascii="Cambria" w:eastAsia="Times New Roman" w:hAnsi="Cambria" w:cs="Times New Roman"/>
      <w:b/>
      <w:bCs/>
      <w:color w:val="4F81BD"/>
      <w:sz w:val="26"/>
      <w:szCs w:val="26"/>
      <w:lang w:val="uk-UA"/>
    </w:rPr>
  </w:style>
  <w:style w:type="paragraph" w:styleId="a3">
    <w:name w:val="No Spacing"/>
    <w:uiPriority w:val="1"/>
    <w:qFormat/>
    <w:rsid w:val="00E835EB"/>
    <w:pPr>
      <w:spacing w:after="0" w:line="240" w:lineRule="auto"/>
    </w:pPr>
    <w:rPr>
      <w:rFonts w:ascii="Calibri" w:eastAsia="Calibri" w:hAnsi="Calibri" w:cs="Times New Roman"/>
      <w:szCs w:val="22"/>
      <w:lang w:val="uk-UA"/>
    </w:rPr>
  </w:style>
  <w:style w:type="paragraph" w:styleId="a4">
    <w:name w:val="Body Text"/>
    <w:basedOn w:val="a"/>
    <w:link w:val="a5"/>
    <w:uiPriority w:val="99"/>
    <w:semiHidden/>
    <w:unhideWhenUsed/>
    <w:rsid w:val="00E835EB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835EB"/>
    <w:rPr>
      <w:rFonts w:ascii="Calibri" w:eastAsia="Calibri" w:hAnsi="Calibri" w:cs="Times New Roman"/>
      <w:szCs w:val="22"/>
    </w:rPr>
  </w:style>
  <w:style w:type="paragraph" w:customStyle="1" w:styleId="21">
    <w:name w:val="Основной текст 21"/>
    <w:basedOn w:val="a"/>
    <w:rsid w:val="00E835EB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a6">
    <w:name w:val="Îñíîâíîé òåêñò"/>
    <w:basedOn w:val="a"/>
    <w:rsid w:val="00E835EB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val="uk-UA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2022-12-05T09:57:00Z</cp:lastPrinted>
  <dcterms:created xsi:type="dcterms:W3CDTF">2022-11-29T09:34:00Z</dcterms:created>
  <dcterms:modified xsi:type="dcterms:W3CDTF">2024-04-11T18:17:00Z</dcterms:modified>
</cp:coreProperties>
</file>